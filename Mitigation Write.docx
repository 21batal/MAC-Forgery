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578DC" w14:textId="03A2E173" w:rsidR="00E6164B" w:rsidRPr="00E6164B" w:rsidRDefault="00E6164B" w:rsidP="00E6164B">
      <w:pPr>
        <w:jc w:val="center"/>
        <w:rPr>
          <w:b/>
          <w:bCs/>
          <w:sz w:val="40"/>
          <w:szCs w:val="40"/>
        </w:rPr>
      </w:pPr>
      <w:r w:rsidRPr="00E6164B">
        <w:rPr>
          <w:b/>
          <w:bCs/>
          <w:sz w:val="40"/>
          <w:szCs w:val="40"/>
        </w:rPr>
        <w:t>Mitigation Write-up</w:t>
      </w:r>
    </w:p>
    <w:p w14:paraId="357A8E40" w14:textId="77777777" w:rsidR="00E6164B" w:rsidRPr="00E6164B" w:rsidRDefault="00E6164B" w:rsidP="00E6164B">
      <w:r w:rsidRPr="00E6164B">
        <w:rPr>
          <w:b/>
          <w:bCs/>
        </w:rPr>
        <w:t>Why the Original Implementation Was Insecure</w:t>
      </w:r>
    </w:p>
    <w:p w14:paraId="39B01088" w14:textId="77777777" w:rsidR="00E6164B" w:rsidRPr="00E6164B" w:rsidRDefault="00E6164B" w:rsidP="00E6164B">
      <w:pPr>
        <w:numPr>
          <w:ilvl w:val="0"/>
          <w:numId w:val="24"/>
        </w:numPr>
      </w:pPr>
      <w:r w:rsidRPr="00E6164B">
        <w:t>Used simple concatenation MAC (MD5(key || message))</w:t>
      </w:r>
    </w:p>
    <w:p w14:paraId="3276FEBC" w14:textId="77777777" w:rsidR="00E6164B" w:rsidRPr="00E6164B" w:rsidRDefault="00E6164B" w:rsidP="00E6164B">
      <w:pPr>
        <w:numPr>
          <w:ilvl w:val="0"/>
          <w:numId w:val="24"/>
        </w:numPr>
      </w:pPr>
      <w:r w:rsidRPr="00E6164B">
        <w:t>MD5 is vulnerable to length extension attacks</w:t>
      </w:r>
    </w:p>
    <w:p w14:paraId="1A173729" w14:textId="77777777" w:rsidR="00E6164B" w:rsidRPr="00E6164B" w:rsidRDefault="00E6164B" w:rsidP="00E6164B">
      <w:pPr>
        <w:numPr>
          <w:ilvl w:val="0"/>
          <w:numId w:val="24"/>
        </w:numPr>
      </w:pPr>
      <w:r w:rsidRPr="00E6164B">
        <w:t>No protection against timing attacks in MAC comparison</w:t>
      </w:r>
    </w:p>
    <w:p w14:paraId="07ABD09A" w14:textId="77777777" w:rsidR="00E6164B" w:rsidRPr="00E6164B" w:rsidRDefault="00E6164B" w:rsidP="00E6164B">
      <w:r w:rsidRPr="00E6164B">
        <w:pict w14:anchorId="29CEBD58">
          <v:rect id="_x0000_i1043" style="width:0;height:1.5pt" o:hralign="center" o:hrstd="t" o:hr="t" fillcolor="#a0a0a0" stroked="f"/>
        </w:pict>
      </w:r>
    </w:p>
    <w:p w14:paraId="656E59F7" w14:textId="77777777" w:rsidR="00E6164B" w:rsidRPr="00E6164B" w:rsidRDefault="00E6164B" w:rsidP="00E6164B">
      <w:r w:rsidRPr="00E6164B">
        <w:rPr>
          <w:b/>
          <w:bCs/>
        </w:rPr>
        <w:t>Secure Implementation Features</w:t>
      </w:r>
    </w:p>
    <w:p w14:paraId="557E5782" w14:textId="77777777" w:rsidR="00E6164B" w:rsidRPr="00E6164B" w:rsidRDefault="00E6164B" w:rsidP="00E6164B">
      <w:pPr>
        <w:numPr>
          <w:ilvl w:val="0"/>
          <w:numId w:val="25"/>
        </w:numPr>
      </w:pPr>
      <w:r w:rsidRPr="00E6164B">
        <w:rPr>
          <w:b/>
          <w:bCs/>
        </w:rPr>
        <w:t>HMAC Construction</w:t>
      </w:r>
      <w:r w:rsidRPr="00E6164B">
        <w:t>: Prevents length extension attacks by design</w:t>
      </w:r>
    </w:p>
    <w:p w14:paraId="6AEFFCF3" w14:textId="77777777" w:rsidR="00E6164B" w:rsidRPr="00E6164B" w:rsidRDefault="00E6164B" w:rsidP="00E6164B">
      <w:pPr>
        <w:numPr>
          <w:ilvl w:val="0"/>
          <w:numId w:val="25"/>
        </w:numPr>
      </w:pPr>
      <w:r w:rsidRPr="00E6164B">
        <w:rPr>
          <w:b/>
          <w:bCs/>
        </w:rPr>
        <w:t>Stronger Hash Function</w:t>
      </w:r>
      <w:r w:rsidRPr="00E6164B">
        <w:t>: Uses SHA-256 instead of MD5</w:t>
      </w:r>
    </w:p>
    <w:p w14:paraId="13C7F79B" w14:textId="77777777" w:rsidR="00E6164B" w:rsidRPr="00E6164B" w:rsidRDefault="00E6164B" w:rsidP="00E6164B">
      <w:pPr>
        <w:numPr>
          <w:ilvl w:val="0"/>
          <w:numId w:val="25"/>
        </w:numPr>
      </w:pPr>
      <w:r w:rsidRPr="00E6164B">
        <w:rPr>
          <w:b/>
          <w:bCs/>
        </w:rPr>
        <w:t>Constant-Time Comparison</w:t>
      </w:r>
      <w:r w:rsidRPr="00E6164B">
        <w:t xml:space="preserve">: Uses </w:t>
      </w:r>
      <w:proofErr w:type="spellStart"/>
      <w:proofErr w:type="gramStart"/>
      <w:r w:rsidRPr="00E6164B">
        <w:t>hmac.compare</w:t>
      </w:r>
      <w:proofErr w:type="gramEnd"/>
      <w:r w:rsidRPr="00E6164B">
        <w:t>_</w:t>
      </w:r>
      <w:proofErr w:type="gramStart"/>
      <w:r w:rsidRPr="00E6164B">
        <w:t>digest</w:t>
      </w:r>
      <w:proofErr w:type="spellEnd"/>
      <w:r w:rsidRPr="00E6164B">
        <w:t>(</w:t>
      </w:r>
      <w:proofErr w:type="gramEnd"/>
      <w:r w:rsidRPr="00E6164B">
        <w:t>)</w:t>
      </w:r>
    </w:p>
    <w:p w14:paraId="7972BC90" w14:textId="77777777" w:rsidR="00E6164B" w:rsidRPr="00E6164B" w:rsidRDefault="00E6164B" w:rsidP="00E6164B">
      <w:r w:rsidRPr="00E6164B">
        <w:pict w14:anchorId="7B42ABB0">
          <v:rect id="_x0000_i1044" style="width:0;height:1.5pt" o:hralign="center" o:hrstd="t" o:hr="t" fillcolor="#a0a0a0" stroked="f"/>
        </w:pict>
      </w:r>
    </w:p>
    <w:p w14:paraId="41B8D68D" w14:textId="77777777" w:rsidR="00E6164B" w:rsidRPr="00E6164B" w:rsidRDefault="00E6164B" w:rsidP="00E6164B">
      <w:r w:rsidRPr="00E6164B">
        <w:rPr>
          <w:b/>
          <w:bCs/>
        </w:rPr>
        <w:t>Additional Security Recommendations</w:t>
      </w:r>
    </w:p>
    <w:p w14:paraId="6B0BAAF9" w14:textId="77777777" w:rsidR="00E6164B" w:rsidRPr="00E6164B" w:rsidRDefault="00E6164B" w:rsidP="00E6164B">
      <w:r w:rsidRPr="00E6164B">
        <w:rPr>
          <w:b/>
          <w:bCs/>
        </w:rPr>
        <w:t>Key Management:</w:t>
      </w:r>
    </w:p>
    <w:p w14:paraId="39AB04CC" w14:textId="77777777" w:rsidR="00E6164B" w:rsidRPr="00E6164B" w:rsidRDefault="00E6164B" w:rsidP="00E6164B">
      <w:pPr>
        <w:numPr>
          <w:ilvl w:val="0"/>
          <w:numId w:val="26"/>
        </w:numPr>
      </w:pPr>
      <w:r w:rsidRPr="00E6164B">
        <w:t>Use cryptographically random key generation</w:t>
      </w:r>
    </w:p>
    <w:p w14:paraId="70E3E724" w14:textId="77777777" w:rsidR="00E6164B" w:rsidRPr="00E6164B" w:rsidRDefault="00E6164B" w:rsidP="00E6164B">
      <w:pPr>
        <w:numPr>
          <w:ilvl w:val="0"/>
          <w:numId w:val="26"/>
        </w:numPr>
      </w:pPr>
      <w:r w:rsidRPr="00E6164B">
        <w:t>Implement regular key rotation</w:t>
      </w:r>
    </w:p>
    <w:p w14:paraId="72273288" w14:textId="77777777" w:rsidR="00E6164B" w:rsidRPr="00E6164B" w:rsidRDefault="00E6164B" w:rsidP="00E6164B">
      <w:r w:rsidRPr="00E6164B">
        <w:rPr>
          <w:b/>
          <w:bCs/>
        </w:rPr>
        <w:t>Algorithm Selection:</w:t>
      </w:r>
    </w:p>
    <w:p w14:paraId="64CA7F52" w14:textId="77777777" w:rsidR="00E6164B" w:rsidRPr="00E6164B" w:rsidRDefault="00E6164B" w:rsidP="00E6164B">
      <w:pPr>
        <w:numPr>
          <w:ilvl w:val="0"/>
          <w:numId w:val="27"/>
        </w:numPr>
      </w:pPr>
      <w:r w:rsidRPr="00E6164B">
        <w:t>Consider SHA-3 (resistant to length extension)</w:t>
      </w:r>
    </w:p>
    <w:p w14:paraId="478346A1" w14:textId="77777777" w:rsidR="00E6164B" w:rsidRPr="00E6164B" w:rsidRDefault="00E6164B" w:rsidP="00E6164B">
      <w:pPr>
        <w:numPr>
          <w:ilvl w:val="0"/>
          <w:numId w:val="27"/>
        </w:numPr>
      </w:pPr>
      <w:r w:rsidRPr="00E6164B">
        <w:t>Follow NIST cryptographic standards</w:t>
      </w:r>
    </w:p>
    <w:p w14:paraId="1239602A" w14:textId="77777777" w:rsidR="00E6164B" w:rsidRPr="00E6164B" w:rsidRDefault="00E6164B" w:rsidP="00E6164B">
      <w:r w:rsidRPr="00E6164B">
        <w:rPr>
          <w:b/>
          <w:bCs/>
        </w:rPr>
        <w:t>Protocol Design:</w:t>
      </w:r>
    </w:p>
    <w:p w14:paraId="3E2ADE49" w14:textId="77777777" w:rsidR="00E6164B" w:rsidRPr="00E6164B" w:rsidRDefault="00E6164B" w:rsidP="00E6164B">
      <w:pPr>
        <w:numPr>
          <w:ilvl w:val="0"/>
          <w:numId w:val="28"/>
        </w:numPr>
      </w:pPr>
      <w:r w:rsidRPr="00E6164B">
        <w:t>Include message length in MAC calculation</w:t>
      </w:r>
    </w:p>
    <w:p w14:paraId="0D9E64C0" w14:textId="77777777" w:rsidR="00E6164B" w:rsidRPr="00E6164B" w:rsidRDefault="00E6164B" w:rsidP="00E6164B">
      <w:pPr>
        <w:numPr>
          <w:ilvl w:val="0"/>
          <w:numId w:val="28"/>
        </w:numPr>
      </w:pPr>
      <w:r w:rsidRPr="00E6164B">
        <w:t>Use nonces to prevent replay attacks</w:t>
      </w:r>
    </w:p>
    <w:p w14:paraId="108BBF24" w14:textId="77777777" w:rsidR="00E6164B" w:rsidRPr="00E6164B" w:rsidRDefault="00E6164B" w:rsidP="00E6164B">
      <w:r w:rsidRPr="00E6164B">
        <w:rPr>
          <w:b/>
          <w:bCs/>
        </w:rPr>
        <w:t>Defense in Depth:</w:t>
      </w:r>
    </w:p>
    <w:p w14:paraId="5C30940E" w14:textId="77777777" w:rsidR="00E6164B" w:rsidRPr="00E6164B" w:rsidRDefault="00E6164B" w:rsidP="00E6164B">
      <w:pPr>
        <w:numPr>
          <w:ilvl w:val="0"/>
          <w:numId w:val="29"/>
        </w:numPr>
      </w:pPr>
      <w:r w:rsidRPr="00E6164B">
        <w:t>Combine MAC with encryption when needed</w:t>
      </w:r>
    </w:p>
    <w:p w14:paraId="4EACBDF8" w14:textId="77777777" w:rsidR="00E6164B" w:rsidRPr="00E6164B" w:rsidRDefault="00E6164B" w:rsidP="00E6164B">
      <w:pPr>
        <w:numPr>
          <w:ilvl w:val="0"/>
          <w:numId w:val="29"/>
        </w:numPr>
      </w:pPr>
      <w:r w:rsidRPr="00E6164B">
        <w:t>Use rate limiting to prevent brute force attacks</w:t>
      </w:r>
    </w:p>
    <w:p w14:paraId="5400A79D" w14:textId="77777777" w:rsidR="00E6164B" w:rsidRPr="00E6164B" w:rsidRDefault="00E6164B" w:rsidP="00E6164B">
      <w:r w:rsidRPr="00E6164B">
        <w:pict w14:anchorId="47C16D28">
          <v:rect id="_x0000_i1045" style="width:0;height:1.5pt" o:hralign="center" o:hrstd="t" o:hr="t" fillcolor="#a0a0a0" stroked="f"/>
        </w:pict>
      </w:r>
    </w:p>
    <w:p w14:paraId="382B07AE" w14:textId="77777777" w:rsidR="00E6164B" w:rsidRPr="00E6164B" w:rsidRDefault="00E6164B" w:rsidP="00E6164B">
      <w:r w:rsidRPr="00E6164B">
        <w:rPr>
          <w:b/>
          <w:bCs/>
        </w:rPr>
        <w:t>Why HMAC is Secure Against Length Extension</w:t>
      </w:r>
    </w:p>
    <w:p w14:paraId="65D26949" w14:textId="77777777" w:rsidR="00E6164B" w:rsidRPr="00E6164B" w:rsidRDefault="00E6164B" w:rsidP="00E6164B">
      <w:r w:rsidRPr="00E6164B">
        <w:t>HMAC’s structure is:</w:t>
      </w:r>
    </w:p>
    <w:p w14:paraId="541E15DF" w14:textId="77777777" w:rsidR="00E6164B" w:rsidRPr="00E6164B" w:rsidRDefault="00E6164B" w:rsidP="00E6164B">
      <w:proofErr w:type="spellStart"/>
      <w:r w:rsidRPr="00E6164B">
        <w:t>mathematica</w:t>
      </w:r>
      <w:proofErr w:type="spellEnd"/>
    </w:p>
    <w:p w14:paraId="2139EB9F" w14:textId="77777777" w:rsidR="00E6164B" w:rsidRPr="00E6164B" w:rsidRDefault="00E6164B" w:rsidP="00E6164B">
      <w:proofErr w:type="spellStart"/>
      <w:r w:rsidRPr="00E6164B">
        <w:t>CopyEdit</w:t>
      </w:r>
      <w:proofErr w:type="spellEnd"/>
    </w:p>
    <w:p w14:paraId="461103E9" w14:textId="77777777" w:rsidR="00E6164B" w:rsidRPr="00E6164B" w:rsidRDefault="00E6164B" w:rsidP="00E6164B">
      <w:proofErr w:type="gramStart"/>
      <w:r w:rsidRPr="00E6164B">
        <w:t>HMAC(</w:t>
      </w:r>
      <w:proofErr w:type="gramEnd"/>
      <w:r w:rsidRPr="00E6164B">
        <w:t xml:space="preserve">K, m) = </w:t>
      </w:r>
      <w:proofErr w:type="gramStart"/>
      <w:r w:rsidRPr="00E6164B">
        <w:t>H(</w:t>
      </w:r>
      <w:proofErr w:type="gramEnd"/>
      <w:r w:rsidRPr="00E6164B">
        <w:t xml:space="preserve">(K </w:t>
      </w:r>
      <w:r w:rsidRPr="00E6164B">
        <w:rPr>
          <w:rFonts w:ascii="Cambria Math" w:hAnsi="Cambria Math" w:cs="Cambria Math"/>
        </w:rPr>
        <w:t>⊕</w:t>
      </w:r>
      <w:r w:rsidRPr="00E6164B">
        <w:t xml:space="preserve"> </w:t>
      </w:r>
      <w:proofErr w:type="spellStart"/>
      <w:r w:rsidRPr="00E6164B">
        <w:t>opad</w:t>
      </w:r>
      <w:proofErr w:type="spellEnd"/>
      <w:r w:rsidRPr="00E6164B">
        <w:t xml:space="preserve">) || </w:t>
      </w:r>
      <w:proofErr w:type="gramStart"/>
      <w:r w:rsidRPr="00E6164B">
        <w:t>H(</w:t>
      </w:r>
      <w:proofErr w:type="gramEnd"/>
      <w:r w:rsidRPr="00E6164B">
        <w:t xml:space="preserve">(K </w:t>
      </w:r>
      <w:r w:rsidRPr="00E6164B">
        <w:rPr>
          <w:rFonts w:ascii="Cambria Math" w:hAnsi="Cambria Math" w:cs="Cambria Math"/>
        </w:rPr>
        <w:t>⊕</w:t>
      </w:r>
      <w:r w:rsidRPr="00E6164B">
        <w:t xml:space="preserve"> </w:t>
      </w:r>
      <w:proofErr w:type="spellStart"/>
      <w:r w:rsidRPr="00E6164B">
        <w:t>ipad</w:t>
      </w:r>
      <w:proofErr w:type="spellEnd"/>
      <w:r w:rsidRPr="00E6164B">
        <w:t>) || m))</w:t>
      </w:r>
    </w:p>
    <w:p w14:paraId="15CFD09F" w14:textId="77777777" w:rsidR="00E6164B" w:rsidRPr="00E6164B" w:rsidRDefault="00E6164B" w:rsidP="00E6164B">
      <w:pPr>
        <w:numPr>
          <w:ilvl w:val="0"/>
          <w:numId w:val="30"/>
        </w:numPr>
      </w:pPr>
      <w:r w:rsidRPr="00E6164B">
        <w:t xml:space="preserve">The </w:t>
      </w:r>
      <w:r w:rsidRPr="00E6164B">
        <w:rPr>
          <w:b/>
          <w:bCs/>
        </w:rPr>
        <w:t>inner hash</w:t>
      </w:r>
      <w:r w:rsidRPr="00E6164B">
        <w:t xml:space="preserve"> destroys predictable structure</w:t>
      </w:r>
    </w:p>
    <w:p w14:paraId="60832878" w14:textId="77777777" w:rsidR="00E6164B" w:rsidRPr="00E6164B" w:rsidRDefault="00E6164B" w:rsidP="00E6164B">
      <w:pPr>
        <w:numPr>
          <w:ilvl w:val="0"/>
          <w:numId w:val="30"/>
        </w:numPr>
      </w:pPr>
      <w:r w:rsidRPr="00E6164B">
        <w:t xml:space="preserve">The </w:t>
      </w:r>
      <w:r w:rsidRPr="00E6164B">
        <w:rPr>
          <w:b/>
          <w:bCs/>
        </w:rPr>
        <w:t>outer hash</w:t>
      </w:r>
      <w:r w:rsidRPr="00E6164B">
        <w:t xml:space="preserve"> prevents extending the inner hash</w:t>
      </w:r>
    </w:p>
    <w:p w14:paraId="22B47317" w14:textId="77777777" w:rsidR="00E6164B" w:rsidRPr="00E6164B" w:rsidRDefault="00E6164B" w:rsidP="00E6164B">
      <w:pPr>
        <w:numPr>
          <w:ilvl w:val="0"/>
          <w:numId w:val="30"/>
        </w:numPr>
      </w:pPr>
      <w:r w:rsidRPr="00E6164B">
        <w:t>Even with MD5, HMAC construction prevents length extension attacks (though SHA-256 is preferred)</w:t>
      </w:r>
    </w:p>
    <w:p w14:paraId="57F51A76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4B634E"/>
    <w:multiLevelType w:val="multilevel"/>
    <w:tmpl w:val="08BC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5E07E82"/>
    <w:multiLevelType w:val="multilevel"/>
    <w:tmpl w:val="34006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3CC1008A"/>
    <w:multiLevelType w:val="multilevel"/>
    <w:tmpl w:val="CED6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C481910"/>
    <w:multiLevelType w:val="multilevel"/>
    <w:tmpl w:val="770C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F2C55A8"/>
    <w:multiLevelType w:val="multilevel"/>
    <w:tmpl w:val="8AB85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B66E1B"/>
    <w:multiLevelType w:val="multilevel"/>
    <w:tmpl w:val="AD74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332A51"/>
    <w:multiLevelType w:val="multilevel"/>
    <w:tmpl w:val="5310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34725092">
    <w:abstractNumId w:val="23"/>
  </w:num>
  <w:num w:numId="2" w16cid:durableId="1732852437">
    <w:abstractNumId w:val="12"/>
  </w:num>
  <w:num w:numId="3" w16cid:durableId="1730036573">
    <w:abstractNumId w:val="10"/>
  </w:num>
  <w:num w:numId="4" w16cid:durableId="1109273883">
    <w:abstractNumId w:val="26"/>
  </w:num>
  <w:num w:numId="5" w16cid:durableId="843277167">
    <w:abstractNumId w:val="13"/>
  </w:num>
  <w:num w:numId="6" w16cid:durableId="941104990">
    <w:abstractNumId w:val="18"/>
  </w:num>
  <w:num w:numId="7" w16cid:durableId="2067798193">
    <w:abstractNumId w:val="21"/>
  </w:num>
  <w:num w:numId="8" w16cid:durableId="264846107">
    <w:abstractNumId w:val="9"/>
  </w:num>
  <w:num w:numId="9" w16cid:durableId="685911487">
    <w:abstractNumId w:val="7"/>
  </w:num>
  <w:num w:numId="10" w16cid:durableId="2090035815">
    <w:abstractNumId w:val="6"/>
  </w:num>
  <w:num w:numId="11" w16cid:durableId="1609970967">
    <w:abstractNumId w:val="5"/>
  </w:num>
  <w:num w:numId="12" w16cid:durableId="1586916046">
    <w:abstractNumId w:val="4"/>
  </w:num>
  <w:num w:numId="13" w16cid:durableId="397634893">
    <w:abstractNumId w:val="8"/>
  </w:num>
  <w:num w:numId="14" w16cid:durableId="1396390900">
    <w:abstractNumId w:val="3"/>
  </w:num>
  <w:num w:numId="15" w16cid:durableId="519439548">
    <w:abstractNumId w:val="2"/>
  </w:num>
  <w:num w:numId="16" w16cid:durableId="2029210036">
    <w:abstractNumId w:val="1"/>
  </w:num>
  <w:num w:numId="17" w16cid:durableId="353769107">
    <w:abstractNumId w:val="0"/>
  </w:num>
  <w:num w:numId="18" w16cid:durableId="1597178371">
    <w:abstractNumId w:val="15"/>
  </w:num>
  <w:num w:numId="19" w16cid:durableId="521746569">
    <w:abstractNumId w:val="16"/>
  </w:num>
  <w:num w:numId="20" w16cid:durableId="1915969331">
    <w:abstractNumId w:val="24"/>
  </w:num>
  <w:num w:numId="21" w16cid:durableId="1529179490">
    <w:abstractNumId w:val="20"/>
  </w:num>
  <w:num w:numId="22" w16cid:durableId="57166958">
    <w:abstractNumId w:val="11"/>
  </w:num>
  <w:num w:numId="23" w16cid:durableId="554047927">
    <w:abstractNumId w:val="29"/>
  </w:num>
  <w:num w:numId="24" w16cid:durableId="1964460581">
    <w:abstractNumId w:val="25"/>
  </w:num>
  <w:num w:numId="25" w16cid:durableId="290786387">
    <w:abstractNumId w:val="14"/>
  </w:num>
  <w:num w:numId="26" w16cid:durableId="413624045">
    <w:abstractNumId w:val="27"/>
  </w:num>
  <w:num w:numId="27" w16cid:durableId="1223298830">
    <w:abstractNumId w:val="22"/>
  </w:num>
  <w:num w:numId="28" w16cid:durableId="2120951222">
    <w:abstractNumId w:val="19"/>
  </w:num>
  <w:num w:numId="29" w16cid:durableId="731542797">
    <w:abstractNumId w:val="28"/>
  </w:num>
  <w:num w:numId="30" w16cid:durableId="98678425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4B"/>
    <w:rsid w:val="00645252"/>
    <w:rsid w:val="006D3D74"/>
    <w:rsid w:val="0083569A"/>
    <w:rsid w:val="00A9204E"/>
    <w:rsid w:val="00BD01F6"/>
    <w:rsid w:val="00E6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D182"/>
  <w15:chartTrackingRefBased/>
  <w15:docId w15:val="{3C2E764A-DF8F-451C-A479-868EE788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7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7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lo\AppData\Local\Microsoft\Office\16.0\DTS\en-US%7b79F63AC4-CD32-450C-B347-D47EE088DFA6%7d\%7b22F0EC8C-C5C6-43DC-8E74-C16DF6FE5E2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{22F0EC8C-C5C6-43DC-8E74-C16DF6FE5E23}tf02786999_win32</Template>
  <TotalTime>1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elbatal</dc:creator>
  <cp:keywords/>
  <dc:description/>
  <cp:lastModifiedBy>زياد ابراهيم ابراهيم البطل</cp:lastModifiedBy>
  <cp:revision>1</cp:revision>
  <dcterms:created xsi:type="dcterms:W3CDTF">2025-05-16T23:02:00Z</dcterms:created>
  <dcterms:modified xsi:type="dcterms:W3CDTF">2025-05-16T23:03:00Z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